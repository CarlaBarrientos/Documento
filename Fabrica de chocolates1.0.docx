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8"/>
          <w:szCs w:val="28"/>
        </w:rPr>
        <w:jc w:val="left"/>
        <w:spacing w:before="14" w:lineRule="exact" w:line="280"/>
      </w:pPr>
      <w:r>
        <w:pict>
          <v:group style="position:absolute;margin-left:71.25pt;margin-top:178.55pt;width:487.6pt;height:5pt;mso-position-horizontal-relative:page;mso-position-vertical-relative:page;z-index:-123" coordorigin="1425,3571" coordsize="9752,100">
            <v:shape style="position:absolute;left:1440;top:3656;width:9722;height:0" coordorigin="1440,3656" coordsize="9722,0" path="m1440,3656l11162,3656e" filled="f" stroked="t" strokeweight="1.5pt" strokecolor="#2C5294">
              <v:path arrowok="t"/>
            </v:shape>
            <v:shape style="position:absolute;left:1440;top:3586;width:9722;height:0" coordorigin="1440,3586" coordsize="9722,0" path="m1440,3586l11162,3586e" filled="f" stroked="t" strokeweight="1.5pt" strokecolor="#FFC000">
              <v:path arrowok="t"/>
            </v:shape>
            <w10:wrap type="none"/>
          </v:group>
        </w:pict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pict>
          <v:shape type="#_x0000_t75" style="width:197.4pt;height:74.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Algerian" w:hAnsi="Algerian" w:eastAsia="Algerian" w:ascii="Algerian"/>
          <w:sz w:val="72"/>
          <w:szCs w:val="72"/>
        </w:rPr>
        <w:jc w:val="left"/>
        <w:spacing w:lineRule="exact" w:line="780"/>
        <w:ind w:left="994"/>
      </w:pPr>
      <w:r>
        <w:rPr>
          <w:rFonts w:cs="Algerian" w:hAnsi="Algerian" w:eastAsia="Algerian" w:ascii="Algerian"/>
          <w:position w:val="-1"/>
          <w:sz w:val="72"/>
          <w:szCs w:val="72"/>
        </w:rPr>
      </w:r>
      <w:r>
        <w:rPr>
          <w:rFonts w:cs="Algerian" w:hAnsi="Algerian" w:eastAsia="Algerian" w:ascii="Algerian"/>
          <w:spacing w:val="-1"/>
          <w:w w:val="100"/>
          <w:position w:val="-1"/>
          <w:sz w:val="72"/>
          <w:szCs w:val="72"/>
          <w:u w:val="thick" w:color="000000"/>
        </w:rPr>
        <w:t>F</w:t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  <w:t>á</w:t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  <w:t>b</w:t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</w:r>
      <w:r>
        <w:rPr>
          <w:rFonts w:cs="Algerian" w:hAnsi="Algerian" w:eastAsia="Algerian" w:ascii="Algerian"/>
          <w:spacing w:val="3"/>
          <w:w w:val="100"/>
          <w:position w:val="-1"/>
          <w:sz w:val="72"/>
          <w:szCs w:val="72"/>
          <w:u w:val="thick" w:color="000000"/>
        </w:rPr>
        <w:t>r</w:t>
      </w:r>
      <w:r>
        <w:rPr>
          <w:rFonts w:cs="Algerian" w:hAnsi="Algerian" w:eastAsia="Algerian" w:ascii="Algerian"/>
          <w:spacing w:val="3"/>
          <w:w w:val="100"/>
          <w:position w:val="-1"/>
          <w:sz w:val="72"/>
          <w:szCs w:val="72"/>
          <w:u w:val="thick" w:color="000000"/>
        </w:rPr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  <w:t>ica</w:t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  <w:t> </w:t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  <w:t>de</w:t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  <w:t> </w:t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  <w:t>Choco</w:t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</w:r>
      <w:r>
        <w:rPr>
          <w:rFonts w:cs="Algerian" w:hAnsi="Algerian" w:eastAsia="Algerian" w:ascii="Algerian"/>
          <w:spacing w:val="2"/>
          <w:w w:val="100"/>
          <w:position w:val="-1"/>
          <w:sz w:val="72"/>
          <w:szCs w:val="72"/>
          <w:u w:val="thick" w:color="000000"/>
        </w:rPr>
        <w:t>l</w:t>
      </w:r>
      <w:r>
        <w:rPr>
          <w:rFonts w:cs="Algerian" w:hAnsi="Algerian" w:eastAsia="Algerian" w:ascii="Algerian"/>
          <w:spacing w:val="2"/>
          <w:w w:val="100"/>
          <w:position w:val="-1"/>
          <w:sz w:val="72"/>
          <w:szCs w:val="72"/>
          <w:u w:val="thick" w:color="000000"/>
        </w:rPr>
      </w:r>
      <w:r>
        <w:rPr>
          <w:rFonts w:cs="Algerian" w:hAnsi="Algerian" w:eastAsia="Algerian" w:ascii="Algerian"/>
          <w:spacing w:val="0"/>
          <w:w w:val="100"/>
          <w:position w:val="-1"/>
          <w:sz w:val="72"/>
          <w:szCs w:val="72"/>
          <w:u w:val="thick" w:color="000000"/>
        </w:rPr>
        <w:t>ates</w:t>
      </w:r>
      <w:r>
        <w:rPr>
          <w:rFonts w:cs="Algerian" w:hAnsi="Algerian" w:eastAsia="Algerian" w:ascii="Algerian"/>
          <w:spacing w:val="0"/>
          <w:w w:val="100"/>
          <w:position w:val="0"/>
          <w:sz w:val="72"/>
          <w:szCs w:val="72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lineRule="exact" w:line="620"/>
        <w:ind w:left="660"/>
      </w:pPr>
      <w:r>
        <w:rPr>
          <w:rFonts w:cs="Times New Roman" w:hAnsi="Times New Roman" w:eastAsia="Times New Roman" w:ascii="Times New Roman"/>
          <w:b/>
          <w:spacing w:val="1"/>
          <w:w w:val="63"/>
          <w:position w:val="-1"/>
          <w:sz w:val="56"/>
          <w:szCs w:val="56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63"/>
          <w:position w:val="-1"/>
          <w:sz w:val="56"/>
          <w:szCs w:val="56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63"/>
          <w:position w:val="-1"/>
          <w:sz w:val="56"/>
          <w:szCs w:val="56"/>
        </w:rPr>
        <w:t>t</w:t>
      </w:r>
      <w:r>
        <w:rPr>
          <w:rFonts w:cs="Times New Roman" w:hAnsi="Times New Roman" w:eastAsia="Times New Roman" w:ascii="Times New Roman"/>
          <w:b/>
          <w:spacing w:val="5"/>
          <w:w w:val="63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63"/>
          <w:position w:val="-1"/>
          <w:sz w:val="56"/>
          <w:szCs w:val="56"/>
        </w:rPr>
        <w:t>g</w:t>
      </w:r>
      <w:r>
        <w:rPr>
          <w:rFonts w:cs="Times New Roman" w:hAnsi="Times New Roman" w:eastAsia="Times New Roman" w:ascii="Times New Roman"/>
          <w:b/>
          <w:spacing w:val="3"/>
          <w:w w:val="63"/>
          <w:position w:val="-1"/>
          <w:sz w:val="56"/>
          <w:szCs w:val="56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63"/>
          <w:position w:val="-1"/>
          <w:sz w:val="56"/>
          <w:szCs w:val="56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63"/>
          <w:position w:val="-1"/>
          <w:sz w:val="56"/>
          <w:szCs w:val="56"/>
        </w:rPr>
        <w:t>nt</w:t>
      </w:r>
      <w:r>
        <w:rPr>
          <w:rFonts w:cs="Times New Roman" w:hAnsi="Times New Roman" w:eastAsia="Times New Roman" w:ascii="Times New Roman"/>
          <w:b/>
          <w:spacing w:val="5"/>
          <w:w w:val="63"/>
          <w:position w:val="-1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63"/>
          <w:position w:val="-1"/>
          <w:sz w:val="56"/>
          <w:szCs w:val="56"/>
        </w:rPr>
        <w:t>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20"/>
      </w:pPr>
      <w:r>
        <w:rPr>
          <w:rFonts w:cs="Calibri" w:hAnsi="Calibri" w:eastAsia="Calibri" w:ascii="Calibri"/>
          <w:spacing w:val="0"/>
          <w:w w:val="100"/>
          <w:sz w:val="48"/>
          <w:szCs w:val="48"/>
        </w:rPr>
        <w:t>-</w:t>
      </w:r>
      <w:r>
        <w:rPr>
          <w:rFonts w:cs="Calibri" w:hAnsi="Calibri" w:eastAsia="Calibri" w:ascii="Calibri"/>
          <w:spacing w:val="102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Q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u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34"/>
          <w:w w:val="63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2"/>
          <w:w w:val="63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33"/>
          <w:w w:val="63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j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2"/>
          <w:w w:val="63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39"/>
          <w:w w:val="63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3"/>
          <w:w w:val="65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spacing w:val="3"/>
          <w:w w:val="65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0"/>
          <w:w w:val="65"/>
          <w:sz w:val="48"/>
          <w:szCs w:val="48"/>
        </w:rPr>
        <w:t>y</w:t>
      </w:r>
      <w:r>
        <w:rPr>
          <w:rFonts w:cs="Times New Roman" w:hAnsi="Times New Roman" w:eastAsia="Times New Roman" w:ascii="Times New Roman"/>
          <w:spacing w:val="5"/>
          <w:w w:val="65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48"/>
          <w:szCs w:val="48"/>
        </w:rPr>
        <w:t>na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20"/>
      </w:pPr>
      <w:r>
        <w:rPr>
          <w:rFonts w:cs="Calibri" w:hAnsi="Calibri" w:eastAsia="Calibri" w:ascii="Calibri"/>
          <w:spacing w:val="0"/>
          <w:w w:val="100"/>
          <w:sz w:val="48"/>
          <w:szCs w:val="48"/>
        </w:rPr>
        <w:t>-</w:t>
      </w:r>
      <w:r>
        <w:rPr>
          <w:rFonts w:cs="Calibri" w:hAnsi="Calibri" w:eastAsia="Calibri" w:ascii="Calibri"/>
          <w:spacing w:val="102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1"/>
          <w:w w:val="65"/>
          <w:sz w:val="48"/>
          <w:szCs w:val="48"/>
        </w:rPr>
        <w:t>B</w:t>
      </w:r>
      <w:r>
        <w:rPr>
          <w:rFonts w:cs="Times New Roman" w:hAnsi="Times New Roman" w:eastAsia="Times New Roman" w:ascii="Times New Roman"/>
          <w:spacing w:val="2"/>
          <w:w w:val="65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-1"/>
          <w:w w:val="65"/>
          <w:sz w:val="48"/>
          <w:szCs w:val="48"/>
        </w:rPr>
        <w:t>rr</w:t>
      </w:r>
      <w:r>
        <w:rPr>
          <w:rFonts w:cs="Times New Roman" w:hAnsi="Times New Roman" w:eastAsia="Times New Roman" w:ascii="Times New Roman"/>
          <w:spacing w:val="0"/>
          <w:w w:val="65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2"/>
          <w:w w:val="65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1"/>
          <w:w w:val="65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0"/>
          <w:w w:val="65"/>
          <w:sz w:val="48"/>
          <w:szCs w:val="48"/>
        </w:rPr>
        <w:t>tos</w:t>
      </w:r>
      <w:r>
        <w:rPr>
          <w:rFonts w:cs="Times New Roman" w:hAnsi="Times New Roman" w:eastAsia="Times New Roman" w:ascii="Times New Roman"/>
          <w:spacing w:val="11"/>
          <w:w w:val="65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-1"/>
          <w:w w:val="65"/>
          <w:sz w:val="48"/>
          <w:szCs w:val="48"/>
        </w:rPr>
        <w:t>M</w:t>
      </w:r>
      <w:r>
        <w:rPr>
          <w:rFonts w:cs="Times New Roman" w:hAnsi="Times New Roman" w:eastAsia="Times New Roman" w:ascii="Times New Roman"/>
          <w:spacing w:val="1"/>
          <w:w w:val="65"/>
          <w:sz w:val="48"/>
          <w:szCs w:val="48"/>
        </w:rPr>
        <w:t>u</w:t>
      </w:r>
      <w:r>
        <w:rPr>
          <w:rFonts w:cs="Times New Roman" w:hAnsi="Times New Roman" w:eastAsia="Times New Roman" w:ascii="Times New Roman"/>
          <w:spacing w:val="3"/>
          <w:w w:val="65"/>
          <w:sz w:val="48"/>
          <w:szCs w:val="48"/>
        </w:rPr>
        <w:t>ñ</w:t>
      </w:r>
      <w:r>
        <w:rPr>
          <w:rFonts w:cs="Times New Roman" w:hAnsi="Times New Roman" w:eastAsia="Times New Roman" w:ascii="Times New Roman"/>
          <w:spacing w:val="0"/>
          <w:w w:val="65"/>
          <w:sz w:val="48"/>
          <w:szCs w:val="48"/>
        </w:rPr>
        <w:t>oz</w:t>
      </w:r>
      <w:r>
        <w:rPr>
          <w:rFonts w:cs="Times New Roman" w:hAnsi="Times New Roman" w:eastAsia="Times New Roman" w:ascii="Times New Roman"/>
          <w:spacing w:val="9"/>
          <w:w w:val="65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1"/>
          <w:w w:val="65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spacing w:val="2"/>
          <w:w w:val="65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-1"/>
          <w:w w:val="65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0"/>
          <w:w w:val="65"/>
          <w:sz w:val="48"/>
          <w:szCs w:val="48"/>
        </w:rPr>
        <w:t>la</w:t>
      </w:r>
      <w:r>
        <w:rPr>
          <w:rFonts w:cs="Times New Roman" w:hAnsi="Times New Roman" w:eastAsia="Times New Roman" w:ascii="Times New Roman"/>
          <w:spacing w:val="8"/>
          <w:w w:val="65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2"/>
          <w:w w:val="65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3"/>
          <w:w w:val="65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spacing w:val="-1"/>
          <w:w w:val="65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1"/>
          <w:w w:val="65"/>
          <w:sz w:val="48"/>
          <w:szCs w:val="48"/>
        </w:rPr>
        <w:t>ea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20"/>
      </w:pPr>
      <w:r>
        <w:rPr>
          <w:rFonts w:cs="Calibri" w:hAnsi="Calibri" w:eastAsia="Calibri" w:ascii="Calibri"/>
          <w:spacing w:val="0"/>
          <w:w w:val="100"/>
          <w:sz w:val="48"/>
          <w:szCs w:val="48"/>
        </w:rPr>
        <w:t>-</w:t>
      </w:r>
      <w:r>
        <w:rPr>
          <w:rFonts w:cs="Calibri" w:hAnsi="Calibri" w:eastAsia="Calibri" w:ascii="Calibri"/>
          <w:spacing w:val="102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P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u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2"/>
          <w:w w:val="63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spacing w:val="43"/>
          <w:w w:val="63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Ro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ig</w:t>
      </w:r>
      <w:r>
        <w:rPr>
          <w:rFonts w:cs="Times New Roman" w:hAnsi="Times New Roman" w:eastAsia="Times New Roman" w:ascii="Times New Roman"/>
          <w:spacing w:val="2"/>
          <w:w w:val="63"/>
          <w:sz w:val="48"/>
          <w:szCs w:val="48"/>
        </w:rPr>
        <w:t>u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z</w:t>
      </w:r>
      <w:r>
        <w:rPr>
          <w:rFonts w:cs="Times New Roman" w:hAnsi="Times New Roman" w:eastAsia="Times New Roman" w:ascii="Times New Roman"/>
          <w:spacing w:val="47"/>
          <w:w w:val="63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B</w:t>
      </w:r>
      <w:r>
        <w:rPr>
          <w:rFonts w:cs="Times New Roman" w:hAnsi="Times New Roman" w:eastAsia="Times New Roman" w:ascii="Times New Roman"/>
          <w:spacing w:val="-1"/>
          <w:w w:val="63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1"/>
          <w:w w:val="63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0"/>
          <w:w w:val="63"/>
          <w:sz w:val="48"/>
          <w:szCs w:val="48"/>
        </w:rPr>
        <w:t>mi</w:t>
      </w:r>
      <w:r>
        <w:rPr>
          <w:rFonts w:cs="Times New Roman" w:hAnsi="Times New Roman" w:eastAsia="Times New Roman" w:ascii="Times New Roman"/>
          <w:spacing w:val="27"/>
          <w:w w:val="63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3"/>
          <w:w w:val="65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2"/>
          <w:w w:val="65"/>
          <w:sz w:val="48"/>
          <w:szCs w:val="48"/>
        </w:rPr>
        <w:t>t</w:t>
      </w:r>
      <w:r>
        <w:rPr>
          <w:rFonts w:cs="Times New Roman" w:hAnsi="Times New Roman" w:eastAsia="Times New Roman" w:ascii="Times New Roman"/>
          <w:spacing w:val="0"/>
          <w:w w:val="65"/>
          <w:sz w:val="48"/>
          <w:szCs w:val="48"/>
        </w:rPr>
        <w:t>m</w:t>
      </w:r>
      <w:r>
        <w:rPr>
          <w:rFonts w:cs="Times New Roman" w:hAnsi="Times New Roman" w:eastAsia="Times New Roman" w:ascii="Times New Roman"/>
          <w:spacing w:val="3"/>
          <w:w w:val="65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5"/>
          <w:w w:val="65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0"/>
          <w:w w:val="65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48"/>
          <w:szCs w:val="4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ind w:left="3678"/>
        <w:sectPr>
          <w:pgSz w:w="12240" w:h="15840"/>
          <w:pgMar w:top="1480" w:bottom="280" w:left="780" w:right="1660"/>
        </w:sectPr>
      </w:pPr>
      <w:r>
        <w:rPr>
          <w:rFonts w:cs="Times New Roman" w:hAnsi="Times New Roman" w:eastAsia="Times New Roman" w:ascii="Times New Roman"/>
          <w:b/>
          <w:w w:val="63"/>
          <w:sz w:val="56"/>
          <w:szCs w:val="56"/>
        </w:rPr>
      </w:r>
      <w:r>
        <w:rPr>
          <w:rFonts w:cs="Times New Roman" w:hAnsi="Times New Roman" w:eastAsia="Times New Roman" w:ascii="Times New Roman"/>
          <w:b/>
          <w:w w:val="63"/>
          <w:sz w:val="56"/>
          <w:szCs w:val="56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63"/>
          <w:sz w:val="56"/>
          <w:szCs w:val="56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5"/>
          <w:w w:val="63"/>
          <w:sz w:val="56"/>
          <w:szCs w:val="56"/>
          <w:u w:val="thick" w:color="000000"/>
        </w:rPr>
        <w:t>c</w:t>
      </w:r>
      <w:r>
        <w:rPr>
          <w:rFonts w:cs="Times New Roman" w:hAnsi="Times New Roman" w:eastAsia="Times New Roman" w:ascii="Times New Roman"/>
          <w:b/>
          <w:spacing w:val="5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63"/>
          <w:sz w:val="56"/>
          <w:szCs w:val="56"/>
          <w:u w:val="thick" w:color="000000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4"/>
          <w:w w:val="63"/>
          <w:sz w:val="56"/>
          <w:szCs w:val="56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4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63"/>
          <w:sz w:val="56"/>
          <w:szCs w:val="56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63"/>
          <w:sz w:val="56"/>
          <w:szCs w:val="56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3"/>
          <w:w w:val="63"/>
          <w:sz w:val="56"/>
          <w:szCs w:val="56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63"/>
          <w:sz w:val="56"/>
          <w:szCs w:val="56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5"/>
          <w:w w:val="63"/>
          <w:sz w:val="56"/>
          <w:szCs w:val="56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5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4"/>
          <w:w w:val="63"/>
          <w:sz w:val="56"/>
          <w:szCs w:val="56"/>
          <w:u w:val="thick" w:color="000000"/>
        </w:rPr>
        <w:t>-</w:t>
      </w:r>
      <w:r>
        <w:rPr>
          <w:rFonts w:cs="Times New Roman" w:hAnsi="Times New Roman" w:eastAsia="Times New Roman" w:ascii="Times New Roman"/>
          <w:b/>
          <w:spacing w:val="4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3"/>
          <w:w w:val="63"/>
          <w:sz w:val="56"/>
          <w:szCs w:val="56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3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63"/>
          <w:sz w:val="56"/>
          <w:szCs w:val="56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4"/>
          <w:w w:val="63"/>
          <w:sz w:val="56"/>
          <w:szCs w:val="56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4"/>
          <w:w w:val="63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64"/>
          <w:sz w:val="56"/>
          <w:szCs w:val="56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64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64"/>
          <w:sz w:val="56"/>
          <w:szCs w:val="56"/>
          <w:u w:val="thick" w:color="000000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64"/>
          <w:sz w:val="56"/>
          <w:szCs w:val="56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64"/>
          <w:sz w:val="56"/>
          <w:szCs w:val="56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63"/>
          <w:sz w:val="56"/>
          <w:szCs w:val="56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63"/>
          <w:sz w:val="56"/>
          <w:szCs w:val="56"/>
        </w:rPr>
      </w:r>
      <w:r>
        <w:rPr>
          <w:rFonts w:cs="Times New Roman" w:hAnsi="Times New Roman" w:eastAsia="Times New Roman" w:ascii="Times New Roman"/>
          <w:spacing w:val="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56"/>
          <w:szCs w:val="56"/>
        </w:rPr>
        <w:jc w:val="left"/>
        <w:spacing w:lineRule="exact" w:line="600"/>
        <w:ind w:left="1792"/>
      </w:pPr>
      <w:r>
        <w:rPr>
          <w:rFonts w:cs="Arial" w:hAnsi="Arial" w:eastAsia="Arial" w:ascii="Arial"/>
          <w:b/>
          <w:w w:val="99"/>
          <w:position w:val="-2"/>
          <w:sz w:val="56"/>
          <w:szCs w:val="56"/>
        </w:rPr>
      </w:r>
      <w:r>
        <w:rPr>
          <w:rFonts w:cs="Arial" w:hAnsi="Arial" w:eastAsia="Arial" w:ascii="Arial"/>
          <w:b/>
          <w:spacing w:val="0"/>
          <w:w w:val="100"/>
          <w:position w:val="-2"/>
          <w:sz w:val="56"/>
          <w:szCs w:val="56"/>
          <w:u w:val="thick" w:color="000000"/>
        </w:rPr>
        <w:t>Fáb</w:t>
      </w:r>
      <w:r>
        <w:rPr>
          <w:rFonts w:cs="Arial" w:hAnsi="Arial" w:eastAsia="Arial" w:ascii="Arial"/>
          <w:b/>
          <w:spacing w:val="1"/>
          <w:w w:val="100"/>
          <w:position w:val="-2"/>
          <w:sz w:val="56"/>
          <w:szCs w:val="56"/>
          <w:u w:val="thick" w:color="000000"/>
        </w:rPr>
        <w:t>r</w:t>
      </w:r>
      <w:r>
        <w:rPr>
          <w:rFonts w:cs="Arial" w:hAnsi="Arial" w:eastAsia="Arial" w:ascii="Arial"/>
          <w:b/>
          <w:spacing w:val="1"/>
          <w:w w:val="100"/>
          <w:position w:val="-2"/>
          <w:sz w:val="56"/>
          <w:szCs w:val="56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position w:val="-2"/>
          <w:sz w:val="56"/>
          <w:szCs w:val="56"/>
          <w:u w:val="thick" w:color="000000"/>
        </w:rPr>
        <w:t>ic</w:t>
      </w:r>
      <w:r>
        <w:rPr>
          <w:rFonts w:cs="Arial" w:hAnsi="Arial" w:eastAsia="Arial" w:ascii="Arial"/>
          <w:b/>
          <w:spacing w:val="1"/>
          <w:w w:val="100"/>
          <w:position w:val="-2"/>
          <w:sz w:val="56"/>
          <w:szCs w:val="56"/>
          <w:u w:val="thick" w:color="000000"/>
        </w:rPr>
      </w:r>
      <w:r>
        <w:rPr>
          <w:rFonts w:cs="Arial" w:hAnsi="Arial" w:eastAsia="Arial" w:ascii="Arial"/>
          <w:b/>
          <w:spacing w:val="0"/>
          <w:w w:val="100"/>
          <w:position w:val="-2"/>
          <w:sz w:val="56"/>
          <w:szCs w:val="56"/>
          <w:u w:val="thick" w:color="000000"/>
        </w:rPr>
        <w:t>a</w:t>
      </w:r>
      <w:r>
        <w:rPr>
          <w:rFonts w:cs="Arial" w:hAnsi="Arial" w:eastAsia="Arial" w:ascii="Arial"/>
          <w:b/>
          <w:spacing w:val="-57"/>
          <w:w w:val="100"/>
          <w:position w:val="-2"/>
          <w:sz w:val="56"/>
          <w:szCs w:val="56"/>
          <w:u w:val="thick" w:color="000000"/>
        </w:rPr>
        <w:t> </w:t>
      </w:r>
      <w:r>
        <w:rPr>
          <w:rFonts w:cs="Arial" w:hAnsi="Arial" w:eastAsia="Arial" w:ascii="Arial"/>
          <w:b/>
          <w:spacing w:val="2"/>
          <w:w w:val="100"/>
          <w:position w:val="-2"/>
          <w:sz w:val="56"/>
          <w:szCs w:val="56"/>
          <w:u w:val="thick" w:color="000000"/>
        </w:rPr>
        <w:t>de</w:t>
      </w:r>
      <w:r>
        <w:rPr>
          <w:rFonts w:cs="Arial" w:hAnsi="Arial" w:eastAsia="Arial" w:ascii="Arial"/>
          <w:b/>
          <w:spacing w:val="-19"/>
          <w:w w:val="100"/>
          <w:position w:val="-2"/>
          <w:sz w:val="56"/>
          <w:szCs w:val="56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w w:val="100"/>
          <w:position w:val="-2"/>
          <w:sz w:val="56"/>
          <w:szCs w:val="56"/>
          <w:u w:val="thick" w:color="000000"/>
        </w:rPr>
        <w:t>C</w:t>
      </w:r>
      <w:r>
        <w:rPr>
          <w:rFonts w:cs="Arial" w:hAnsi="Arial" w:eastAsia="Arial" w:ascii="Arial"/>
          <w:b/>
          <w:spacing w:val="0"/>
          <w:w w:val="100"/>
          <w:position w:val="-2"/>
          <w:sz w:val="56"/>
          <w:szCs w:val="56"/>
          <w:u w:val="thick" w:color="000000"/>
        </w:rPr>
      </w:r>
      <w:r>
        <w:rPr>
          <w:rFonts w:cs="Arial" w:hAnsi="Arial" w:eastAsia="Arial" w:ascii="Arial"/>
          <w:b/>
          <w:spacing w:val="-1"/>
          <w:w w:val="100"/>
          <w:position w:val="-2"/>
          <w:sz w:val="56"/>
          <w:szCs w:val="56"/>
          <w:u w:val="thick" w:color="000000"/>
        </w:rPr>
        <w:t>h</w:t>
      </w:r>
      <w:r>
        <w:rPr>
          <w:rFonts w:cs="Arial" w:hAnsi="Arial" w:eastAsia="Arial" w:ascii="Arial"/>
          <w:b/>
          <w:spacing w:val="-1"/>
          <w:w w:val="100"/>
          <w:position w:val="-2"/>
          <w:sz w:val="56"/>
          <w:szCs w:val="56"/>
          <w:u w:val="thick" w:color="000000"/>
        </w:rPr>
      </w:r>
      <w:r>
        <w:rPr>
          <w:rFonts w:cs="Arial" w:hAnsi="Arial" w:eastAsia="Arial" w:ascii="Arial"/>
          <w:b/>
          <w:spacing w:val="-1"/>
          <w:w w:val="100"/>
          <w:position w:val="-2"/>
          <w:sz w:val="56"/>
          <w:szCs w:val="56"/>
          <w:u w:val="thick" w:color="000000"/>
        </w:rPr>
        <w:t>o</w:t>
      </w:r>
      <w:r>
        <w:rPr>
          <w:rFonts w:cs="Arial" w:hAnsi="Arial" w:eastAsia="Arial" w:ascii="Arial"/>
          <w:b/>
          <w:spacing w:val="-1"/>
          <w:w w:val="100"/>
          <w:position w:val="-2"/>
          <w:sz w:val="56"/>
          <w:szCs w:val="56"/>
          <w:u w:val="thick" w:color="000000"/>
        </w:rPr>
      </w:r>
      <w:r>
        <w:rPr>
          <w:rFonts w:cs="Arial" w:hAnsi="Arial" w:eastAsia="Arial" w:ascii="Arial"/>
          <w:b/>
          <w:spacing w:val="8"/>
          <w:w w:val="100"/>
          <w:position w:val="-2"/>
          <w:sz w:val="56"/>
          <w:szCs w:val="56"/>
          <w:u w:val="thick" w:color="000000"/>
        </w:rPr>
        <w:t>c</w:t>
      </w:r>
      <w:r>
        <w:rPr>
          <w:rFonts w:cs="Arial" w:hAnsi="Arial" w:eastAsia="Arial" w:ascii="Arial"/>
          <w:b/>
          <w:spacing w:val="8"/>
          <w:w w:val="100"/>
          <w:position w:val="-2"/>
          <w:sz w:val="56"/>
          <w:szCs w:val="56"/>
          <w:u w:val="thick" w:color="000000"/>
        </w:rPr>
      </w:r>
      <w:r>
        <w:rPr>
          <w:rFonts w:cs="Arial" w:hAnsi="Arial" w:eastAsia="Arial" w:ascii="Arial"/>
          <w:b/>
          <w:spacing w:val="-1"/>
          <w:w w:val="100"/>
          <w:position w:val="-2"/>
          <w:sz w:val="56"/>
          <w:szCs w:val="56"/>
          <w:u w:val="thick" w:color="000000"/>
        </w:rPr>
        <w:t>o</w:t>
      </w:r>
      <w:r>
        <w:rPr>
          <w:rFonts w:cs="Arial" w:hAnsi="Arial" w:eastAsia="Arial" w:ascii="Arial"/>
          <w:b/>
          <w:spacing w:val="1"/>
          <w:w w:val="100"/>
          <w:position w:val="-2"/>
          <w:sz w:val="56"/>
          <w:szCs w:val="56"/>
          <w:u w:val="thick" w:color="000000"/>
        </w:rPr>
        <w:t>l</w:t>
      </w:r>
      <w:r>
        <w:rPr>
          <w:rFonts w:cs="Arial" w:hAnsi="Arial" w:eastAsia="Arial" w:ascii="Arial"/>
          <w:b/>
          <w:spacing w:val="1"/>
          <w:w w:val="100"/>
          <w:position w:val="-2"/>
          <w:sz w:val="56"/>
          <w:szCs w:val="56"/>
          <w:u w:val="thick" w:color="000000"/>
        </w:rPr>
      </w:r>
      <w:r>
        <w:rPr>
          <w:rFonts w:cs="Arial" w:hAnsi="Arial" w:eastAsia="Arial" w:ascii="Arial"/>
          <w:b/>
          <w:spacing w:val="1"/>
          <w:w w:val="100"/>
          <w:position w:val="-2"/>
          <w:sz w:val="56"/>
          <w:szCs w:val="56"/>
          <w:u w:val="thick" w:color="000000"/>
        </w:rPr>
        <w:t>ates</w:t>
      </w:r>
      <w:r>
        <w:rPr>
          <w:rFonts w:cs="Arial" w:hAnsi="Arial" w:eastAsia="Arial" w:ascii="Arial"/>
          <w:b/>
          <w:spacing w:val="1"/>
          <w:w w:val="100"/>
          <w:position w:val="-2"/>
          <w:sz w:val="56"/>
          <w:szCs w:val="56"/>
        </w:rPr>
      </w:r>
      <w:r>
        <w:rPr>
          <w:rFonts w:cs="Arial" w:hAnsi="Arial" w:eastAsia="Arial" w:ascii="Arial"/>
          <w:spacing w:val="0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auto" w:line="276"/>
        <w:ind w:left="100" w:right="171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cto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ob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6"/>
        <w:ind w:left="100" w:right="473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nd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odu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trol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clu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5"/>
        <w:ind w:left="100" w:right="73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odu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recios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abo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odu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6"/>
        <w:ind w:left="100" w:right="11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odu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depen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pun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10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0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iti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ho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pue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auto" w:line="274"/>
        <w:ind w:left="100" w:right="93"/>
        <w:sectPr>
          <w:pgSz w:w="12240" w:h="15840"/>
          <w:pgMar w:top="1480" w:bottom="280" w:left="1340" w:right="154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eed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opo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abo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raci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odu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s.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2"/>
          <w:szCs w:val="32"/>
        </w:rPr>
        <w:jc w:val="left"/>
        <w:spacing w:before="18"/>
        <w:ind w:left="100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Re</w:t>
      </w:r>
      <w:r>
        <w:rPr>
          <w:rFonts w:cs="Arial" w:hAnsi="Arial" w:eastAsia="Arial" w:ascii="Arial"/>
          <w:b/>
          <w:spacing w:val="2"/>
          <w:w w:val="100"/>
          <w:sz w:val="32"/>
          <w:szCs w:val="32"/>
        </w:rPr>
        <w:t>q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u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eri</w:t>
      </w:r>
      <w:r>
        <w:rPr>
          <w:rFonts w:cs="Arial" w:hAnsi="Arial" w:eastAsia="Arial" w:ascii="Arial"/>
          <w:b/>
          <w:spacing w:val="3"/>
          <w:w w:val="100"/>
          <w:sz w:val="32"/>
          <w:szCs w:val="32"/>
        </w:rPr>
        <w:t>m</w:t>
      </w:r>
      <w:r>
        <w:rPr>
          <w:rFonts w:cs="Arial" w:hAnsi="Arial" w:eastAsia="Arial" w:ascii="Arial"/>
          <w:b/>
          <w:spacing w:val="2"/>
          <w:w w:val="100"/>
          <w:sz w:val="32"/>
          <w:szCs w:val="32"/>
        </w:rPr>
        <w:t>i</w:t>
      </w:r>
      <w:r>
        <w:rPr>
          <w:rFonts w:cs="Arial" w:hAnsi="Arial" w:eastAsia="Arial" w:ascii="Arial"/>
          <w:b/>
          <w:spacing w:val="3"/>
          <w:w w:val="100"/>
          <w:sz w:val="32"/>
          <w:szCs w:val="32"/>
        </w:rPr>
        <w:t>e</w:t>
      </w:r>
      <w:r>
        <w:rPr>
          <w:rFonts w:cs="Arial" w:hAnsi="Arial" w:eastAsia="Arial" w:ascii="Arial"/>
          <w:b/>
          <w:spacing w:val="4"/>
          <w:w w:val="100"/>
          <w:sz w:val="32"/>
          <w:szCs w:val="32"/>
        </w:rPr>
        <w:t>n</w:t>
      </w:r>
      <w:r>
        <w:rPr>
          <w:rFonts w:cs="Arial" w:hAnsi="Arial" w:eastAsia="Arial" w:ascii="Arial"/>
          <w:b/>
          <w:spacing w:val="2"/>
          <w:w w:val="100"/>
          <w:sz w:val="32"/>
          <w:szCs w:val="32"/>
        </w:rPr>
        <w:t>t</w:t>
      </w:r>
      <w:r>
        <w:rPr>
          <w:rFonts w:cs="Arial" w:hAnsi="Arial" w:eastAsia="Arial" w:ascii="Arial"/>
          <w:b/>
          <w:spacing w:val="-1"/>
          <w:w w:val="100"/>
          <w:sz w:val="32"/>
          <w:szCs w:val="32"/>
        </w:rPr>
        <w:t>os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00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Empl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: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4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: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1" w:lineRule="auto" w:line="275"/>
        <w:ind w:left="1540" w:right="102" w:hanging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lul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lineRule="exact" w:line="240"/>
        <w:ind w:left="4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8" w:lineRule="auto" w:line="273"/>
        <w:ind w:left="1540" w:right="176" w:hanging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debe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CI,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ono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7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pun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" w:lineRule="auto" w:line="273"/>
        <w:ind w:left="1540" w:right="1349" w:hanging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rteo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"/>
        <w:ind w:left="4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odu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1" w:lineRule="auto" w:line="275"/>
        <w:ind w:left="1540" w:right="953" w:hanging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uede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rán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 w:lineRule="auto" w:line="275"/>
        <w:ind w:left="1540" w:right="752" w:hanging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odu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" w:lineRule="auto" w:line="274"/>
        <w:ind w:left="1540" w:right="62" w:hanging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pe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ó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4"/>
        <w:ind w:left="322" w:right="6456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5" w:lineRule="auto" w:line="273"/>
        <w:ind w:left="1540" w:right="459" w:hanging="720"/>
        <w:sectPr>
          <w:pgSz w:w="12240" w:h="15840"/>
          <w:pgMar w:top="1480" w:bottom="280" w:left="1340" w:right="1360"/>
        </w:sectPr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cti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ngr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8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61" w:lineRule="auto" w:line="275"/>
        <w:ind w:left="1180" w:right="279" w:hanging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4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eedo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ed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10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odu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cto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3" w:lineRule="auto" w:line="275"/>
        <w:ind w:left="1180" w:right="78" w:hanging="72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li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ú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ist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ód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-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1"/>
        <w:ind w:left="460"/>
      </w:pPr>
      <w:r>
        <w:rPr>
          <w:rFonts w:cs="Arial" w:hAnsi="Arial" w:eastAsia="Arial" w:ascii="Arial"/>
          <w:spacing w:val="1"/>
          <w:w w:val="100"/>
          <w:sz w:val="24"/>
          <w:szCs w:val="24"/>
        </w:rPr>
        <w:t>5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  </w:t>
      </w:r>
      <w:r>
        <w:rPr>
          <w:rFonts w:cs="Arial" w:hAnsi="Arial" w:eastAsia="Arial" w:ascii="Arial"/>
          <w:spacing w:val="5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ió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ona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l,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43"/>
        <w:ind w:left="1180"/>
        <w:sectPr>
          <w:pgSz w:w="12240" w:h="15840"/>
          <w:pgMar w:top="1380" w:bottom="280" w:left="1700" w:right="146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8"/>
        <w:ind w:left="110"/>
      </w:pPr>
      <w:r>
        <w:pict>
          <v:shape type="#_x0000_t75" style="width:553.9pt;height:404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5840"/>
      <w:pgMar w:top="1340" w:bottom="280" w:left="620" w:right="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image" Target="media/image2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